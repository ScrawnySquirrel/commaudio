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AC" w:rsidRDefault="00314A11">
      <w:pPr>
        <w:pStyle w:val="Title"/>
      </w:pPr>
      <w:r>
        <w:t>Comm audio pseudocode</w:t>
      </w:r>
    </w:p>
    <w:p w:rsidR="000E63AC" w:rsidRDefault="00937B4B">
      <w:pPr>
        <w:pStyle w:val="Heading1"/>
      </w:pPr>
      <w:r>
        <w:t>S</w:t>
      </w:r>
      <w:r w:rsidR="00314A11">
        <w:t>erver</w:t>
      </w:r>
    </w:p>
    <w:p w:rsidR="00314A11" w:rsidRDefault="00314A11" w:rsidP="00937B4B">
      <w:pPr>
        <w:pStyle w:val="Heading2"/>
      </w:pPr>
      <w:r>
        <w:t>Initalize GUI</w:t>
      </w:r>
    </w:p>
    <w:p w:rsidR="00143F0C" w:rsidRPr="00143F0C" w:rsidRDefault="00937B4B" w:rsidP="00937B4B">
      <w:pPr>
        <w:pStyle w:val="NoSpacing"/>
        <w:rPr>
          <w:b/>
        </w:rPr>
      </w:pPr>
      <w:r>
        <w:t>Set up GUI using QT Framework</w:t>
      </w:r>
      <w:r w:rsidR="00143F0C">
        <w:br/>
        <w:t xml:space="preserve">Go to </w:t>
      </w:r>
      <w:r w:rsidR="00143F0C">
        <w:rPr>
          <w:b/>
        </w:rPr>
        <w:t>Create TCP socket</w:t>
      </w:r>
    </w:p>
    <w:p w:rsidR="00314A11" w:rsidRDefault="006B2F0C" w:rsidP="00937B4B">
      <w:pPr>
        <w:pStyle w:val="Heading2"/>
      </w:pPr>
      <w:r>
        <w:t>Create</w:t>
      </w:r>
      <w:r w:rsidR="00E777C5">
        <w:t xml:space="preserve"> TCP socket</w:t>
      </w:r>
    </w:p>
    <w:p w:rsidR="00314A11" w:rsidRDefault="00314A11" w:rsidP="00937B4B">
      <w:pPr>
        <w:spacing w:before="0" w:after="0"/>
      </w:pPr>
      <w:r>
        <w:t>Create TCP socket</w:t>
      </w:r>
    </w:p>
    <w:p w:rsidR="00314A11" w:rsidRDefault="00314A11" w:rsidP="00937B4B">
      <w:pPr>
        <w:spacing w:before="0" w:after="0"/>
      </w:pPr>
      <w:r>
        <w:t xml:space="preserve">Bind </w:t>
      </w:r>
      <w:r w:rsidR="00E777C5">
        <w:t xml:space="preserve">address to </w:t>
      </w:r>
      <w:r>
        <w:t>socket</w:t>
      </w:r>
    </w:p>
    <w:p w:rsidR="00937B4B" w:rsidRPr="006B2F0C" w:rsidRDefault="006B2F0C" w:rsidP="00937B4B">
      <w:pPr>
        <w:spacing w:before="0" w:after="0"/>
        <w:rPr>
          <w:b/>
        </w:rPr>
      </w:pPr>
      <w:r>
        <w:t xml:space="preserve">Go to </w:t>
      </w:r>
      <w:r>
        <w:rPr>
          <w:b/>
        </w:rPr>
        <w:t>Listen for Connections</w:t>
      </w:r>
    </w:p>
    <w:p w:rsidR="006B2F0C" w:rsidRDefault="006B2F0C" w:rsidP="006B2F0C">
      <w:pPr>
        <w:pStyle w:val="Heading2"/>
      </w:pPr>
      <w:r>
        <w:t xml:space="preserve">Listen for </w:t>
      </w:r>
      <w:r w:rsidR="003B6C0E">
        <w:t>c</w:t>
      </w:r>
      <w:r>
        <w:t>onnections</w:t>
      </w:r>
    </w:p>
    <w:p w:rsidR="006B2F0C" w:rsidRDefault="006B2F0C" w:rsidP="006B2F0C">
      <w:pPr>
        <w:spacing w:before="0" w:after="0"/>
      </w:pPr>
      <w:r>
        <w:t xml:space="preserve"> While true:</w:t>
      </w:r>
    </w:p>
    <w:p w:rsidR="006B2F0C" w:rsidRDefault="006B2F0C" w:rsidP="006B2F0C">
      <w:pPr>
        <w:spacing w:before="0" w:after="0"/>
      </w:pPr>
      <w:r>
        <w:t xml:space="preserve">       If accepted connection</w:t>
      </w:r>
    </w:p>
    <w:p w:rsidR="006B2F0C" w:rsidRDefault="006B2F0C" w:rsidP="006B2F0C">
      <w:pPr>
        <w:spacing w:before="0" w:after="0"/>
        <w:ind w:firstLine="720"/>
      </w:pPr>
      <w:r>
        <w:t xml:space="preserve">Go to </w:t>
      </w:r>
      <w:proofErr w:type="gramStart"/>
      <w:r>
        <w:rPr>
          <w:b/>
        </w:rPr>
        <w:t>Update</w:t>
      </w:r>
      <w:proofErr w:type="gramEnd"/>
      <w:r>
        <w:rPr>
          <w:b/>
        </w:rPr>
        <w:t xml:space="preserve"> list of clients</w:t>
      </w:r>
    </w:p>
    <w:p w:rsidR="006B2F0C" w:rsidRPr="006B2F0C" w:rsidRDefault="006B2F0C" w:rsidP="006B2F0C">
      <w:pPr>
        <w:spacing w:before="0" w:after="0"/>
      </w:pPr>
      <w:r>
        <w:t xml:space="preserve">        </w:t>
      </w:r>
      <w:r>
        <w:tab/>
        <w:t xml:space="preserve">Go to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connection thread</w:t>
      </w:r>
    </w:p>
    <w:p w:rsidR="00314A11" w:rsidRDefault="00314A11" w:rsidP="00937B4B">
      <w:pPr>
        <w:pStyle w:val="Heading2"/>
      </w:pPr>
      <w:r>
        <w:t>Update list of clients</w:t>
      </w:r>
    </w:p>
    <w:p w:rsidR="00CC39C3" w:rsidRDefault="00443FE3" w:rsidP="00937B4B">
      <w:pPr>
        <w:spacing w:before="0" w:after="0"/>
      </w:pPr>
      <w:r>
        <w:t xml:space="preserve">Add/remove </w:t>
      </w:r>
      <w:r w:rsidR="00314A11">
        <w:t xml:space="preserve">client </w:t>
      </w:r>
      <w:r w:rsidR="00E777C5">
        <w:t>name and IP</w:t>
      </w:r>
      <w:r w:rsidR="00314A11">
        <w:t xml:space="preserve"> to list</w:t>
      </w:r>
      <w:r w:rsidR="00E777C5">
        <w:t xml:space="preserve"> of connected clients</w:t>
      </w:r>
    </w:p>
    <w:p w:rsidR="00443FE3" w:rsidRDefault="00443FE3" w:rsidP="00937B4B">
      <w:pPr>
        <w:spacing w:before="0" w:after="0"/>
      </w:pPr>
      <w:r>
        <w:t>If new client</w:t>
      </w:r>
    </w:p>
    <w:p w:rsidR="00443FE3" w:rsidRDefault="00443FE3" w:rsidP="00937B4B">
      <w:pPr>
        <w:spacing w:before="0" w:after="0"/>
      </w:pPr>
      <w:r>
        <w:tab/>
        <w:t xml:space="preserve">Go to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connection thread</w:t>
      </w:r>
      <w:r>
        <w:t xml:space="preserve"> </w:t>
      </w:r>
    </w:p>
    <w:p w:rsidR="00314A11" w:rsidRDefault="00314A11" w:rsidP="00937B4B">
      <w:pPr>
        <w:pStyle w:val="Heading2"/>
      </w:pPr>
      <w:r>
        <w:t>Create connection thread</w:t>
      </w:r>
    </w:p>
    <w:p w:rsidR="006B2F0C" w:rsidRDefault="006B2F0C" w:rsidP="00937B4B">
      <w:pPr>
        <w:spacing w:before="0" w:after="0"/>
      </w:pPr>
      <w:r>
        <w:t xml:space="preserve">Create client connection </w:t>
      </w:r>
      <w:r w:rsidR="00443FE3">
        <w:t xml:space="preserve">request </w:t>
      </w:r>
      <w:r>
        <w:t>thread</w:t>
      </w:r>
    </w:p>
    <w:p w:rsidR="00443FE3" w:rsidRDefault="00314A11" w:rsidP="00937B4B">
      <w:pPr>
        <w:spacing w:before="0" w:after="0"/>
        <w:rPr>
          <w:b/>
        </w:rPr>
      </w:pPr>
      <w:r>
        <w:t xml:space="preserve">Go to </w:t>
      </w:r>
      <w:r w:rsidR="00443FE3">
        <w:rPr>
          <w:b/>
        </w:rPr>
        <w:t>Create UDP socket</w:t>
      </w:r>
    </w:p>
    <w:p w:rsidR="00443FE3" w:rsidRDefault="00443FE3" w:rsidP="00443FE3">
      <w:pPr>
        <w:pStyle w:val="Heading2"/>
      </w:pPr>
      <w:r>
        <w:t>Create UDP Socket</w:t>
      </w:r>
    </w:p>
    <w:p w:rsidR="00443FE3" w:rsidRDefault="00443FE3" w:rsidP="00443FE3">
      <w:pPr>
        <w:spacing w:before="0" w:after="0"/>
      </w:pPr>
      <w:r>
        <w:t>Create UDP socket</w:t>
      </w:r>
    </w:p>
    <w:p w:rsidR="00443FE3" w:rsidRDefault="00443FE3" w:rsidP="00443FE3">
      <w:pPr>
        <w:spacing w:before="0" w:after="0"/>
      </w:pPr>
      <w:r>
        <w:t>Bind address to socket</w:t>
      </w:r>
    </w:p>
    <w:p w:rsidR="00CC39C3" w:rsidRPr="00443FE3" w:rsidRDefault="00443FE3" w:rsidP="00937B4B">
      <w:pPr>
        <w:spacing w:before="0" w:after="0"/>
        <w:rPr>
          <w:b/>
        </w:rPr>
      </w:pPr>
      <w:r>
        <w:t xml:space="preserve">Go </w:t>
      </w:r>
      <w:proofErr w:type="gramStart"/>
      <w:r>
        <w:t xml:space="preserve">to  </w:t>
      </w:r>
      <w:r w:rsidR="006B2F0C">
        <w:rPr>
          <w:b/>
        </w:rPr>
        <w:t>Add</w:t>
      </w:r>
      <w:proofErr w:type="gramEnd"/>
      <w:r w:rsidR="006B2F0C">
        <w:rPr>
          <w:b/>
        </w:rPr>
        <w:t xml:space="preserve"> to </w:t>
      </w:r>
      <w:r w:rsidR="00CC39C3">
        <w:rPr>
          <w:b/>
        </w:rPr>
        <w:t>multicast group</w:t>
      </w:r>
    </w:p>
    <w:p w:rsidR="00314A11" w:rsidRDefault="00443FE3" w:rsidP="00937B4B">
      <w:pPr>
        <w:pStyle w:val="Heading2"/>
      </w:pPr>
      <w:r>
        <w:t>Add to</w:t>
      </w:r>
      <w:r w:rsidR="00314A11">
        <w:t xml:space="preserve"> multicast group</w:t>
      </w:r>
    </w:p>
    <w:p w:rsidR="00443FE3" w:rsidRDefault="00443FE3" w:rsidP="00937B4B">
      <w:pPr>
        <w:spacing w:before="0" w:after="0"/>
      </w:pPr>
      <w:r>
        <w:t>Add client to multicast group</w:t>
      </w:r>
    </w:p>
    <w:p w:rsidR="00CC39C3" w:rsidRPr="00443FE3" w:rsidRDefault="00314A11" w:rsidP="00937B4B">
      <w:pPr>
        <w:spacing w:before="0" w:after="0"/>
        <w:rPr>
          <w:b/>
        </w:rPr>
      </w:pPr>
      <w:r>
        <w:t xml:space="preserve">Go to </w:t>
      </w:r>
      <w:proofErr w:type="gramStart"/>
      <w:r w:rsidR="00CC39C3">
        <w:rPr>
          <w:b/>
        </w:rPr>
        <w:t>Send</w:t>
      </w:r>
      <w:proofErr w:type="gramEnd"/>
      <w:r w:rsidR="00CC39C3">
        <w:rPr>
          <w:b/>
        </w:rPr>
        <w:t xml:space="preserve"> </w:t>
      </w:r>
      <w:r w:rsidR="00443FE3">
        <w:rPr>
          <w:b/>
        </w:rPr>
        <w:t>song</w:t>
      </w:r>
      <w:r w:rsidR="00CC39C3">
        <w:rPr>
          <w:b/>
        </w:rPr>
        <w:t xml:space="preserve"> list</w:t>
      </w:r>
    </w:p>
    <w:p w:rsidR="00314A11" w:rsidRDefault="00314A11" w:rsidP="00937B4B">
      <w:pPr>
        <w:pStyle w:val="Heading2"/>
      </w:pPr>
      <w:r>
        <w:t>Send song list</w:t>
      </w:r>
    </w:p>
    <w:p w:rsidR="00314A11" w:rsidRDefault="00314A11" w:rsidP="00937B4B">
      <w:pPr>
        <w:spacing w:before="0" w:after="0"/>
      </w:pPr>
      <w:r>
        <w:t>For each song in multicast group:</w:t>
      </w:r>
    </w:p>
    <w:p w:rsidR="00314A11" w:rsidRDefault="00314A11" w:rsidP="00443FE3">
      <w:pPr>
        <w:spacing w:before="0" w:after="0"/>
        <w:ind w:firstLine="720"/>
      </w:pPr>
      <w:r>
        <w:t>Send title</w:t>
      </w:r>
    </w:p>
    <w:p w:rsidR="00CC39C3" w:rsidRPr="00443FE3" w:rsidRDefault="00314A11" w:rsidP="00937B4B">
      <w:pPr>
        <w:spacing w:before="0" w:after="0"/>
        <w:rPr>
          <w:b/>
        </w:rPr>
      </w:pPr>
      <w:r>
        <w:t xml:space="preserve">Go to </w:t>
      </w:r>
      <w:proofErr w:type="gramStart"/>
      <w:r w:rsidRPr="00CC39C3">
        <w:rPr>
          <w:b/>
        </w:rPr>
        <w:t>Wait</w:t>
      </w:r>
      <w:proofErr w:type="gramEnd"/>
      <w:r w:rsidRPr="00CC39C3">
        <w:rPr>
          <w:b/>
        </w:rPr>
        <w:t xml:space="preserve"> fo</w:t>
      </w:r>
      <w:r w:rsidR="00CC39C3">
        <w:rPr>
          <w:b/>
        </w:rPr>
        <w:t>r instructions from client</w:t>
      </w:r>
    </w:p>
    <w:p w:rsidR="00314A11" w:rsidRDefault="00314A11" w:rsidP="00937B4B">
      <w:pPr>
        <w:pStyle w:val="Heading2"/>
      </w:pPr>
      <w:r>
        <w:t>Wait for instructions from client</w:t>
      </w:r>
    </w:p>
    <w:p w:rsidR="00314A11" w:rsidRDefault="00314A11" w:rsidP="00937B4B">
      <w:pPr>
        <w:spacing w:before="0" w:after="0"/>
      </w:pPr>
      <w:r>
        <w:t>While true:</w:t>
      </w:r>
    </w:p>
    <w:p w:rsidR="00314A11" w:rsidRDefault="00314A11" w:rsidP="00EB7DA3">
      <w:pPr>
        <w:spacing w:before="0" w:after="0"/>
        <w:ind w:firstLine="720"/>
      </w:pPr>
      <w:r>
        <w:lastRenderedPageBreak/>
        <w:t>If got "song" type request:</w:t>
      </w:r>
    </w:p>
    <w:p w:rsidR="00314A11" w:rsidRDefault="00314A11" w:rsidP="00EB7DA3">
      <w:pPr>
        <w:spacing w:before="0" w:after="0"/>
        <w:ind w:left="720" w:firstLine="720"/>
      </w:pPr>
      <w:r>
        <w:t xml:space="preserve">Go to </w:t>
      </w:r>
      <w:r w:rsidR="00CC39C3" w:rsidRPr="00CC39C3">
        <w:rPr>
          <w:b/>
        </w:rPr>
        <w:t>S</w:t>
      </w:r>
      <w:r w:rsidR="00CC39C3">
        <w:rPr>
          <w:b/>
        </w:rPr>
        <w:t>ong transmission thread</w:t>
      </w:r>
    </w:p>
    <w:p w:rsidR="00314A11" w:rsidRDefault="00314A11" w:rsidP="00EB7DA3">
      <w:pPr>
        <w:spacing w:before="0" w:after="0"/>
        <w:ind w:firstLine="720"/>
      </w:pPr>
      <w:r>
        <w:t>If got "voice" type request:</w:t>
      </w:r>
    </w:p>
    <w:p w:rsidR="00CC39C3" w:rsidRDefault="00314A11" w:rsidP="00443FE3">
      <w:pPr>
        <w:spacing w:before="0" w:after="0"/>
        <w:ind w:left="720" w:firstLine="720"/>
      </w:pPr>
      <w:r>
        <w:t xml:space="preserve">Go to </w:t>
      </w:r>
      <w:r w:rsidR="00CC39C3">
        <w:rPr>
          <w:b/>
        </w:rPr>
        <w:t>Create VOIP thread</w:t>
      </w:r>
    </w:p>
    <w:p w:rsidR="00314A11" w:rsidRDefault="00314A11" w:rsidP="00937B4B">
      <w:pPr>
        <w:pStyle w:val="Heading2"/>
      </w:pPr>
      <w:r>
        <w:t>Song transmission thread</w:t>
      </w:r>
    </w:p>
    <w:p w:rsidR="00CC39C3" w:rsidRDefault="00CC39C3" w:rsidP="00937B4B">
      <w:pPr>
        <w:spacing w:before="0" w:after="0"/>
      </w:pPr>
      <w:r>
        <w:t>Create thread</w:t>
      </w:r>
    </w:p>
    <w:p w:rsidR="00EB7DA3" w:rsidRPr="00443FE3" w:rsidRDefault="00314A11" w:rsidP="00937B4B">
      <w:pPr>
        <w:spacing w:before="0" w:after="0"/>
        <w:rPr>
          <w:b/>
        </w:rPr>
      </w:pPr>
      <w:r>
        <w:t xml:space="preserve">Go to </w:t>
      </w:r>
      <w:proofErr w:type="gramStart"/>
      <w:r w:rsidR="00443FE3">
        <w:t>W</w:t>
      </w:r>
      <w:r w:rsidR="00CC39C3">
        <w:rPr>
          <w:b/>
        </w:rPr>
        <w:t>ait</w:t>
      </w:r>
      <w:proofErr w:type="gramEnd"/>
      <w:r w:rsidR="00CC39C3">
        <w:rPr>
          <w:b/>
        </w:rPr>
        <w:t xml:space="preserve"> for song request</w:t>
      </w:r>
    </w:p>
    <w:p w:rsidR="00937B4B" w:rsidRDefault="00314A11" w:rsidP="00937B4B">
      <w:pPr>
        <w:pStyle w:val="Heading2"/>
      </w:pPr>
      <w:r>
        <w:t>Wait for song request</w:t>
      </w:r>
    </w:p>
    <w:p w:rsidR="00937B4B" w:rsidRDefault="00314A11" w:rsidP="00937B4B">
      <w:pPr>
        <w:spacing w:before="0" w:after="0"/>
      </w:pPr>
      <w:r>
        <w:t>Wait for instruction from client</w:t>
      </w:r>
    </w:p>
    <w:p w:rsidR="00314A11" w:rsidRDefault="00937B4B" w:rsidP="00937B4B">
      <w:pPr>
        <w:spacing w:before="0" w:after="0"/>
      </w:pPr>
      <w:r>
        <w:t>If</w:t>
      </w:r>
      <w:r w:rsidR="00314A11">
        <w:t xml:space="preserve"> there is an instruction (song request)</w:t>
      </w:r>
    </w:p>
    <w:p w:rsidR="00EB7DA3" w:rsidRPr="00937B4B" w:rsidRDefault="00314A11" w:rsidP="00937B4B">
      <w:pPr>
        <w:spacing w:before="0" w:after="0"/>
        <w:rPr>
          <w:b/>
        </w:rPr>
      </w:pPr>
      <w:r>
        <w:t xml:space="preserve">            </w:t>
      </w:r>
      <w:r w:rsidR="00937B4B">
        <w:t xml:space="preserve">Go to </w:t>
      </w:r>
      <w:r w:rsidR="00937B4B">
        <w:rPr>
          <w:b/>
        </w:rPr>
        <w:t>Send Song</w:t>
      </w:r>
    </w:p>
    <w:p w:rsidR="00314A11" w:rsidRDefault="00314A11" w:rsidP="00937B4B">
      <w:pPr>
        <w:pStyle w:val="Heading2"/>
      </w:pPr>
      <w:r>
        <w:t>Send song</w:t>
      </w:r>
    </w:p>
    <w:p w:rsidR="00314A11" w:rsidRDefault="00314A11" w:rsidP="00937B4B">
      <w:pPr>
        <w:spacing w:before="0" w:after="0"/>
      </w:pPr>
      <w:r>
        <w:t>Open song file</w:t>
      </w:r>
    </w:p>
    <w:p w:rsidR="00314A11" w:rsidRDefault="00314A11" w:rsidP="00937B4B">
      <w:pPr>
        <w:spacing w:before="0" w:after="0"/>
      </w:pPr>
      <w:r>
        <w:t>While not end of file:</w:t>
      </w:r>
    </w:p>
    <w:p w:rsidR="00F77209" w:rsidRDefault="00F77209" w:rsidP="00937B4B">
      <w:pPr>
        <w:spacing w:before="0" w:after="0"/>
      </w:pPr>
      <w:r>
        <w:tab/>
        <w:t>Create datagram</w:t>
      </w:r>
    </w:p>
    <w:p w:rsidR="00314A11" w:rsidRDefault="00937B4B" w:rsidP="00937B4B">
      <w:pPr>
        <w:spacing w:before="0" w:after="0"/>
        <w:ind w:firstLine="720"/>
      </w:pPr>
      <w:r>
        <w:t>Add</w:t>
      </w:r>
      <w:r w:rsidR="00F77209">
        <w:t xml:space="preserve"> song</w:t>
      </w:r>
      <w:r>
        <w:t xml:space="preserve"> data to </w:t>
      </w:r>
      <w:r w:rsidR="00F77209">
        <w:t>datagram</w:t>
      </w:r>
    </w:p>
    <w:p w:rsidR="00314A11" w:rsidRDefault="00314A11" w:rsidP="00937B4B">
      <w:pPr>
        <w:spacing w:before="0" w:after="0"/>
        <w:ind w:firstLine="720"/>
      </w:pPr>
      <w:r>
        <w:t xml:space="preserve">Send </w:t>
      </w:r>
      <w:r w:rsidR="00F77209">
        <w:t xml:space="preserve">datagram </w:t>
      </w:r>
      <w:r>
        <w:t>to multicast group</w:t>
      </w:r>
    </w:p>
    <w:p w:rsidR="00314A11" w:rsidRPr="00443FE3" w:rsidRDefault="00314A11" w:rsidP="00443FE3">
      <w:pPr>
        <w:spacing w:before="0" w:after="0"/>
        <w:rPr>
          <w:b/>
        </w:rPr>
      </w:pPr>
      <w:r>
        <w:t xml:space="preserve">    Go to </w:t>
      </w:r>
      <w:r w:rsidR="00937B4B">
        <w:rPr>
          <w:b/>
        </w:rPr>
        <w:t>Wait for Song Request</w:t>
      </w:r>
    </w:p>
    <w:p w:rsidR="00314A11" w:rsidRDefault="00314A11" w:rsidP="00937B4B">
      <w:pPr>
        <w:pStyle w:val="Heading2"/>
      </w:pPr>
      <w:r>
        <w:t>VOIP thread</w:t>
      </w:r>
    </w:p>
    <w:p w:rsidR="00314A11" w:rsidRDefault="00314A11" w:rsidP="00937B4B">
      <w:pPr>
        <w:spacing w:before="0" w:after="0"/>
      </w:pPr>
      <w:r>
        <w:t>Create thread</w:t>
      </w:r>
    </w:p>
    <w:p w:rsidR="00314A11" w:rsidRDefault="00314A11" w:rsidP="00937B4B">
      <w:pPr>
        <w:spacing w:before="0" w:after="0"/>
      </w:pPr>
      <w:r>
        <w:t>Create UDP socket (dedicated to voice)</w:t>
      </w:r>
    </w:p>
    <w:p w:rsidR="00937B4B" w:rsidRPr="00937B4B" w:rsidRDefault="00937B4B" w:rsidP="00937B4B">
      <w:pPr>
        <w:spacing w:before="0" w:after="0"/>
        <w:rPr>
          <w:b/>
        </w:rPr>
      </w:pPr>
      <w:r>
        <w:t xml:space="preserve">Go to </w:t>
      </w:r>
      <w:r>
        <w:rPr>
          <w:b/>
        </w:rPr>
        <w:t>Wait for Data</w:t>
      </w:r>
    </w:p>
    <w:p w:rsidR="00314A11" w:rsidRDefault="00314A11" w:rsidP="00937B4B">
      <w:pPr>
        <w:pStyle w:val="Heading2"/>
      </w:pPr>
      <w:r>
        <w:t xml:space="preserve">Wait for </w:t>
      </w:r>
      <w:r w:rsidR="00443FE3">
        <w:t xml:space="preserve">voice </w:t>
      </w:r>
      <w:r>
        <w:t>data</w:t>
      </w:r>
    </w:p>
    <w:p w:rsidR="00937B4B" w:rsidRDefault="00314A11" w:rsidP="00937B4B">
      <w:pPr>
        <w:spacing w:before="0" w:after="0"/>
      </w:pPr>
      <w:r>
        <w:t>While true:</w:t>
      </w:r>
    </w:p>
    <w:p w:rsidR="00314A11" w:rsidRDefault="00314A11" w:rsidP="00937B4B">
      <w:pPr>
        <w:spacing w:before="0" w:after="0"/>
        <w:ind w:firstLine="720"/>
      </w:pPr>
      <w:r>
        <w:t>If there is voice data</w:t>
      </w:r>
    </w:p>
    <w:p w:rsidR="00314A11" w:rsidRPr="00443FE3" w:rsidRDefault="00314A11" w:rsidP="00443FE3">
      <w:pPr>
        <w:spacing w:before="0" w:after="0"/>
        <w:ind w:left="720" w:firstLine="720"/>
      </w:pPr>
      <w:r>
        <w:t xml:space="preserve">Go to </w:t>
      </w:r>
      <w:r w:rsidR="00937B4B">
        <w:rPr>
          <w:b/>
        </w:rPr>
        <w:t>Send Voice Data</w:t>
      </w:r>
    </w:p>
    <w:p w:rsidR="00314A11" w:rsidRDefault="00314A11" w:rsidP="00937B4B">
      <w:pPr>
        <w:pStyle w:val="Heading2"/>
      </w:pPr>
      <w:r>
        <w:t>Send voice data</w:t>
      </w:r>
    </w:p>
    <w:p w:rsidR="00F77209" w:rsidRDefault="00F77209" w:rsidP="00937B4B">
      <w:pPr>
        <w:spacing w:before="0" w:after="0"/>
      </w:pPr>
      <w:r>
        <w:t>Create datagram</w:t>
      </w:r>
    </w:p>
    <w:p w:rsidR="00314A11" w:rsidRDefault="00443FE3" w:rsidP="00937B4B">
      <w:pPr>
        <w:spacing w:before="0" w:after="0"/>
      </w:pPr>
      <w:r>
        <w:t xml:space="preserve">Add voice data to </w:t>
      </w:r>
      <w:r w:rsidR="00F77209">
        <w:t>datagram</w:t>
      </w:r>
    </w:p>
    <w:p w:rsidR="00937B4B" w:rsidRDefault="00314A11" w:rsidP="000D3D86">
      <w:pPr>
        <w:spacing w:before="0" w:after="0"/>
      </w:pPr>
      <w:r>
        <w:t xml:space="preserve">Send </w:t>
      </w:r>
      <w:r w:rsidR="00F77209">
        <w:t xml:space="preserve">datagram </w:t>
      </w:r>
      <w:r>
        <w:t>to multicast group</w:t>
      </w:r>
    </w:p>
    <w:p w:rsidR="000D3D86" w:rsidRDefault="000D3D86" w:rsidP="000D3D86">
      <w:pPr>
        <w:spacing w:before="0" w:after="0"/>
      </w:pPr>
    </w:p>
    <w:p w:rsidR="00314A11" w:rsidRDefault="00937B4B" w:rsidP="00314A11">
      <w:pPr>
        <w:pStyle w:val="Heading1"/>
      </w:pPr>
      <w:r>
        <w:t>C</w:t>
      </w:r>
      <w:r w:rsidR="00314A11">
        <w:t>lient</w:t>
      </w:r>
    </w:p>
    <w:p w:rsidR="00314A11" w:rsidRDefault="00314A11" w:rsidP="00314A11">
      <w:pPr>
        <w:pStyle w:val="Heading2"/>
      </w:pPr>
      <w:r>
        <w:t>Initialize GUI</w:t>
      </w:r>
    </w:p>
    <w:p w:rsidR="00314A11" w:rsidRDefault="00314A11" w:rsidP="00314A11">
      <w:pPr>
        <w:pStyle w:val="NoSpacing"/>
      </w:pPr>
      <w:r>
        <w:t>Set up GUI using QT Framework</w:t>
      </w:r>
    </w:p>
    <w:p w:rsidR="00143F0C" w:rsidRDefault="00143F0C" w:rsidP="00143F0C">
      <w:pPr>
        <w:pStyle w:val="NoSpacing"/>
        <w:spacing w:before="0"/>
        <w:rPr>
          <w:b/>
        </w:rPr>
      </w:pPr>
      <w:r>
        <w:t xml:space="preserve">Go to </w:t>
      </w:r>
      <w:proofErr w:type="gramStart"/>
      <w:r w:rsidRPr="000D3D86">
        <w:rPr>
          <w:b/>
        </w:rPr>
        <w:t>Initialize</w:t>
      </w:r>
      <w:proofErr w:type="gramEnd"/>
      <w:r>
        <w:rPr>
          <w:b/>
        </w:rPr>
        <w:t xml:space="preserve"> audio output device</w:t>
      </w:r>
    </w:p>
    <w:p w:rsidR="00143F0C" w:rsidRDefault="00143F0C" w:rsidP="00143F0C">
      <w:pPr>
        <w:pStyle w:val="Heading2"/>
        <w:spacing w:before="0"/>
      </w:pPr>
      <w:r>
        <w:t>Initialize audio output device</w:t>
      </w:r>
    </w:p>
    <w:p w:rsidR="00143F0C" w:rsidRDefault="00143F0C" w:rsidP="00143F0C">
      <w:pPr>
        <w:spacing w:before="0" w:after="0"/>
      </w:pPr>
      <w:r>
        <w:lastRenderedPageBreak/>
        <w:t>Search for device</w:t>
      </w:r>
    </w:p>
    <w:p w:rsidR="00143F0C" w:rsidRDefault="00143F0C" w:rsidP="00143F0C">
      <w:pPr>
        <w:spacing w:before="0" w:after="0"/>
      </w:pPr>
      <w:r>
        <w:t>Open de</w:t>
      </w:r>
      <w:r>
        <w:t>vice</w:t>
      </w:r>
    </w:p>
    <w:p w:rsidR="00937B4B" w:rsidRPr="00937B4B" w:rsidRDefault="00937B4B" w:rsidP="00143F0C">
      <w:pPr>
        <w:spacing w:before="0" w:after="0"/>
        <w:rPr>
          <w:b/>
        </w:rPr>
      </w:pPr>
      <w:r>
        <w:t xml:space="preserve">Go to </w:t>
      </w:r>
      <w:r>
        <w:rPr>
          <w:b/>
        </w:rPr>
        <w:t>Wait for IP &amp; Host Info</w:t>
      </w:r>
    </w:p>
    <w:p w:rsidR="00937B4B" w:rsidRDefault="00937B4B" w:rsidP="00937B4B">
      <w:pPr>
        <w:pStyle w:val="Heading2"/>
      </w:pPr>
      <w:r>
        <w:t>Wait for IP &amp; host info</w:t>
      </w:r>
    </w:p>
    <w:p w:rsidR="00937B4B" w:rsidRDefault="00937B4B" w:rsidP="00937B4B">
      <w:pPr>
        <w:spacing w:before="0" w:after="0"/>
      </w:pPr>
      <w:r>
        <w:t>If valid IP and host entered</w:t>
      </w:r>
    </w:p>
    <w:p w:rsidR="00937B4B" w:rsidRPr="003B6C0E" w:rsidRDefault="00937B4B" w:rsidP="003B6C0E">
      <w:pPr>
        <w:spacing w:before="0" w:after="0"/>
        <w:ind w:firstLine="720"/>
        <w:rPr>
          <w:b/>
        </w:rPr>
      </w:pPr>
      <w:r>
        <w:t xml:space="preserve">Go to </w:t>
      </w:r>
      <w:r w:rsidR="003B6C0E">
        <w:rPr>
          <w:b/>
        </w:rPr>
        <w:t>Create</w:t>
      </w:r>
      <w:r>
        <w:rPr>
          <w:b/>
        </w:rPr>
        <w:t xml:space="preserve"> TCP Socket</w:t>
      </w:r>
    </w:p>
    <w:p w:rsidR="00937B4B" w:rsidRDefault="003B6C0E" w:rsidP="00937B4B">
      <w:pPr>
        <w:pStyle w:val="Heading2"/>
      </w:pPr>
      <w:r>
        <w:t>Create</w:t>
      </w:r>
      <w:r w:rsidR="00314A11">
        <w:t xml:space="preserve"> TCP socket</w:t>
      </w:r>
    </w:p>
    <w:p w:rsidR="00937B4B" w:rsidRDefault="00314A11" w:rsidP="00937B4B">
      <w:pPr>
        <w:spacing w:before="0" w:after="0"/>
      </w:pPr>
      <w:r>
        <w:t>Create</w:t>
      </w:r>
      <w:r w:rsidR="00937B4B">
        <w:t xml:space="preserve"> socket</w:t>
      </w:r>
    </w:p>
    <w:p w:rsidR="003B6C0E" w:rsidRDefault="003B6C0E" w:rsidP="003B6C0E">
      <w:pPr>
        <w:spacing w:before="0" w:after="0"/>
      </w:pPr>
      <w:r>
        <w:t>Bind address to socket</w:t>
      </w:r>
    </w:p>
    <w:p w:rsidR="003B6C0E" w:rsidRDefault="003B6C0E" w:rsidP="003B6C0E">
      <w:pPr>
        <w:spacing w:before="0" w:after="0"/>
      </w:pPr>
      <w:r>
        <w:t xml:space="preserve">If </w:t>
      </w:r>
      <w:proofErr w:type="gramStart"/>
      <w:r>
        <w:t>connect(</w:t>
      </w:r>
      <w:proofErr w:type="gramEnd"/>
      <w:r>
        <w:t>) succeeds</w:t>
      </w:r>
    </w:p>
    <w:p w:rsidR="003B6C0E" w:rsidRDefault="003B6C0E" w:rsidP="003B6C0E">
      <w:pPr>
        <w:spacing w:before="0" w:after="0"/>
        <w:rPr>
          <w:b/>
        </w:rPr>
      </w:pPr>
      <w:r>
        <w:tab/>
        <w:t xml:space="preserve">Go to </w:t>
      </w:r>
      <w:r>
        <w:rPr>
          <w:b/>
        </w:rPr>
        <w:t>Connected</w:t>
      </w:r>
    </w:p>
    <w:p w:rsidR="003B6C0E" w:rsidRPr="003B6C0E" w:rsidRDefault="003B6C0E" w:rsidP="003B6C0E">
      <w:pPr>
        <w:pStyle w:val="Heading2"/>
      </w:pPr>
      <w:r>
        <w:t>Connected</w:t>
      </w:r>
    </w:p>
    <w:p w:rsidR="003B6C0E" w:rsidRDefault="003B6C0E" w:rsidP="003B6C0E">
      <w:pPr>
        <w:spacing w:before="0" w:after="0"/>
      </w:pPr>
      <w:r>
        <w:t xml:space="preserve">Go </w:t>
      </w:r>
      <w:r w:rsidRPr="00937B4B">
        <w:t>to</w:t>
      </w:r>
      <w:r w:rsidRPr="00937B4B">
        <w:rPr>
          <w:b/>
        </w:rPr>
        <w:t xml:space="preserve">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data receiving thread</w:t>
      </w:r>
    </w:p>
    <w:p w:rsidR="00314A11" w:rsidRPr="003B6C0E" w:rsidRDefault="003B6C0E" w:rsidP="003B6C0E">
      <w:pPr>
        <w:spacing w:before="0" w:after="0"/>
        <w:rPr>
          <w:b/>
        </w:rPr>
      </w:pPr>
      <w:r>
        <w:t xml:space="preserve">Go to </w:t>
      </w:r>
      <w:proofErr w:type="gramStart"/>
      <w:r w:rsidRPr="00937B4B">
        <w:rPr>
          <w:b/>
        </w:rPr>
        <w:t>Update</w:t>
      </w:r>
      <w:proofErr w:type="gramEnd"/>
      <w:r w:rsidRPr="00937B4B">
        <w:rPr>
          <w:b/>
        </w:rPr>
        <w:t xml:space="preserve"> song list</w:t>
      </w:r>
    </w:p>
    <w:p w:rsidR="00314A11" w:rsidRDefault="00314A11" w:rsidP="00937B4B">
      <w:pPr>
        <w:pStyle w:val="Heading2"/>
      </w:pPr>
      <w:r>
        <w:t xml:space="preserve">Create </w:t>
      </w:r>
      <w:r w:rsidR="003B6C0E">
        <w:t>song</w:t>
      </w:r>
      <w:r>
        <w:t xml:space="preserve"> receiving thread</w:t>
      </w:r>
    </w:p>
    <w:p w:rsidR="001B2386" w:rsidRDefault="001B2386" w:rsidP="00937B4B">
      <w:pPr>
        <w:spacing w:before="0" w:after="0"/>
      </w:pPr>
      <w:r>
        <w:t>Create thread</w:t>
      </w:r>
    </w:p>
    <w:p w:rsidR="00314A11" w:rsidRDefault="001B2386" w:rsidP="00937B4B">
      <w:pPr>
        <w:spacing w:before="0" w:after="0"/>
      </w:pPr>
      <w:r>
        <w:t xml:space="preserve">Go to </w:t>
      </w:r>
      <w:r w:rsidR="00314A11" w:rsidRPr="001B2386">
        <w:rPr>
          <w:b/>
        </w:rPr>
        <w:t>Create ring buffer</w:t>
      </w:r>
    </w:p>
    <w:p w:rsidR="001B2386" w:rsidRDefault="001B2386" w:rsidP="001B2386">
      <w:pPr>
        <w:pStyle w:val="Heading2"/>
      </w:pPr>
      <w:r>
        <w:t>Create ring buffer</w:t>
      </w:r>
    </w:p>
    <w:p w:rsidR="001B2386" w:rsidRDefault="001B2386" w:rsidP="001B2386">
      <w:pPr>
        <w:rPr>
          <w:b/>
        </w:rPr>
      </w:pPr>
      <w:r>
        <w:t>Initialize ring buffer</w:t>
      </w:r>
      <w:r>
        <w:br/>
        <w:t xml:space="preserve">Pass ring buffer ID to </w:t>
      </w:r>
      <w:r>
        <w:rPr>
          <w:b/>
        </w:rPr>
        <w:t>Create playing thread</w:t>
      </w:r>
      <w:r>
        <w:rPr>
          <w:b/>
        </w:rPr>
        <w:br/>
      </w:r>
      <w:r>
        <w:t xml:space="preserve">Go to </w:t>
      </w:r>
      <w:r>
        <w:rPr>
          <w:b/>
        </w:rPr>
        <w:t>Wait for incoming server data</w:t>
      </w:r>
    </w:p>
    <w:p w:rsidR="001B2386" w:rsidRDefault="001B2386" w:rsidP="001B2386">
      <w:pPr>
        <w:pStyle w:val="Heading2"/>
      </w:pPr>
      <w:r>
        <w:t>Wait for incoming server data</w:t>
      </w:r>
    </w:p>
    <w:p w:rsidR="001B2386" w:rsidRDefault="001B2386" w:rsidP="001B2386">
      <w:pPr>
        <w:spacing w:before="0" w:after="0"/>
      </w:pPr>
      <w:r>
        <w:t>While true:</w:t>
      </w:r>
    </w:p>
    <w:p w:rsidR="001B2386" w:rsidRDefault="001B2386" w:rsidP="001B2386">
      <w:pPr>
        <w:spacing w:before="0" w:after="0"/>
        <w:ind w:firstLine="720"/>
      </w:pPr>
      <w:r>
        <w:t>If received server data</w:t>
      </w:r>
    </w:p>
    <w:p w:rsidR="001B2386" w:rsidRDefault="001B2386" w:rsidP="001B2386">
      <w:pPr>
        <w:spacing w:before="0" w:after="0"/>
        <w:ind w:firstLine="720"/>
      </w:pPr>
      <w:r>
        <w:tab/>
        <w:t xml:space="preserve">Go to </w:t>
      </w:r>
      <w:proofErr w:type="gramStart"/>
      <w:r w:rsidR="00143F0C">
        <w:t>A</w:t>
      </w:r>
      <w:r w:rsidRPr="00143F0C">
        <w:rPr>
          <w:b/>
        </w:rPr>
        <w:t>dd</w:t>
      </w:r>
      <w:proofErr w:type="gramEnd"/>
      <w:r w:rsidRPr="00143F0C">
        <w:rPr>
          <w:b/>
        </w:rPr>
        <w:t xml:space="preserve"> to ring buffer</w:t>
      </w:r>
    </w:p>
    <w:p w:rsidR="001B2386" w:rsidRDefault="001B2386" w:rsidP="001B2386">
      <w:pPr>
        <w:pStyle w:val="Heading2"/>
      </w:pPr>
      <w:r>
        <w:t>add to ring buffer</w:t>
      </w:r>
    </w:p>
    <w:p w:rsidR="001B2386" w:rsidRDefault="001B2386" w:rsidP="001B2386">
      <w:pPr>
        <w:spacing w:before="0" w:after="0"/>
      </w:pPr>
      <w:r>
        <w:t>Push data to ring buffer head</w:t>
      </w:r>
      <w:r>
        <w:br/>
        <w:t>Increment head index</w:t>
      </w:r>
    </w:p>
    <w:p w:rsidR="001B2386" w:rsidRPr="001B2386" w:rsidRDefault="001B2386" w:rsidP="001B2386">
      <w:pPr>
        <w:spacing w:before="0" w:after="0"/>
        <w:rPr>
          <w:b/>
        </w:rPr>
      </w:pPr>
      <w:r>
        <w:t xml:space="preserve">Go to </w:t>
      </w:r>
      <w:r>
        <w:rPr>
          <w:b/>
        </w:rPr>
        <w:t>Wait for incoming server data</w:t>
      </w:r>
    </w:p>
    <w:p w:rsidR="00314A11" w:rsidRDefault="001B2386" w:rsidP="00937B4B">
      <w:pPr>
        <w:pStyle w:val="Heading2"/>
      </w:pPr>
      <w:r>
        <w:t xml:space="preserve">create </w:t>
      </w:r>
      <w:r w:rsidR="00314A11">
        <w:t>Playing thread</w:t>
      </w:r>
    </w:p>
    <w:p w:rsidR="001B2386" w:rsidRDefault="001B2386" w:rsidP="00937B4B">
      <w:pPr>
        <w:spacing w:before="0" w:after="0"/>
      </w:pPr>
      <w:r>
        <w:t>Create thread</w:t>
      </w:r>
    </w:p>
    <w:p w:rsidR="001B2386" w:rsidRDefault="001B2386" w:rsidP="00937B4B">
      <w:pPr>
        <w:spacing w:before="0" w:after="0"/>
        <w:rPr>
          <w:b/>
        </w:rPr>
      </w:pPr>
      <w:r>
        <w:t xml:space="preserve">Go to </w:t>
      </w:r>
      <w:r>
        <w:rPr>
          <w:b/>
        </w:rPr>
        <w:t>Check ring buffer</w:t>
      </w:r>
    </w:p>
    <w:p w:rsidR="00314A11" w:rsidRDefault="00314A11" w:rsidP="001B2386">
      <w:pPr>
        <w:pStyle w:val="Heading2"/>
      </w:pPr>
      <w:r>
        <w:t>Check</w:t>
      </w:r>
      <w:r w:rsidR="001B2386">
        <w:t xml:space="preserve"> ring</w:t>
      </w:r>
      <w:r>
        <w:t xml:space="preserve"> buffer</w:t>
      </w:r>
    </w:p>
    <w:p w:rsidR="00314A11" w:rsidRDefault="00314A11" w:rsidP="00937B4B">
      <w:pPr>
        <w:spacing w:before="0" w:after="0"/>
      </w:pPr>
      <w:r>
        <w:t xml:space="preserve">If </w:t>
      </w:r>
      <w:r w:rsidR="001B2386">
        <w:t xml:space="preserve">ring </w:t>
      </w:r>
      <w:r>
        <w:t>buffer has data</w:t>
      </w:r>
    </w:p>
    <w:p w:rsidR="001B2386" w:rsidRDefault="001B2386" w:rsidP="00937B4B">
      <w:pPr>
        <w:spacing w:before="0" w:after="0"/>
      </w:pPr>
      <w:r>
        <w:tab/>
        <w:t xml:space="preserve">Go to </w:t>
      </w:r>
      <w:proofErr w:type="gramStart"/>
      <w:r>
        <w:rPr>
          <w:b/>
        </w:rPr>
        <w:t>Take</w:t>
      </w:r>
      <w:proofErr w:type="gramEnd"/>
      <w:r>
        <w:rPr>
          <w:b/>
        </w:rPr>
        <w:t xml:space="preserve"> from ring buffer</w:t>
      </w:r>
    </w:p>
    <w:p w:rsidR="001B2386" w:rsidRDefault="001B2386" w:rsidP="001B2386">
      <w:pPr>
        <w:pStyle w:val="Heading2"/>
      </w:pPr>
      <w:r>
        <w:lastRenderedPageBreak/>
        <w:t>Take from ring buffer</w:t>
      </w:r>
    </w:p>
    <w:p w:rsidR="00314A11" w:rsidRDefault="00314A11" w:rsidP="001B2386">
      <w:pPr>
        <w:spacing w:before="0" w:after="0"/>
      </w:pPr>
      <w:r>
        <w:t>Pop data off ring buffer tail</w:t>
      </w:r>
    </w:p>
    <w:p w:rsidR="00143F0C" w:rsidRDefault="00314A11" w:rsidP="00143F0C">
      <w:pPr>
        <w:spacing w:before="0" w:after="0"/>
      </w:pPr>
      <w:r>
        <w:t>Increment tail index</w:t>
      </w:r>
      <w:r w:rsidR="00143F0C">
        <w:br/>
      </w:r>
      <w:r w:rsidR="00143F0C">
        <w:t>Play audio</w:t>
      </w:r>
    </w:p>
    <w:p w:rsidR="00937B4B" w:rsidRPr="00143F0C" w:rsidRDefault="00143F0C" w:rsidP="001B2386">
      <w:pPr>
        <w:spacing w:before="0" w:after="0"/>
        <w:rPr>
          <w:b/>
        </w:rPr>
      </w:pPr>
      <w:r>
        <w:t xml:space="preserve">Go to </w:t>
      </w:r>
      <w:proofErr w:type="gramStart"/>
      <w:r>
        <w:rPr>
          <w:b/>
        </w:rPr>
        <w:t>Check</w:t>
      </w:r>
      <w:proofErr w:type="gramEnd"/>
      <w:r>
        <w:rPr>
          <w:b/>
        </w:rPr>
        <w:t xml:space="preserve"> buffer</w:t>
      </w:r>
    </w:p>
    <w:p w:rsidR="00314A11" w:rsidRDefault="00314A11" w:rsidP="00937B4B">
      <w:pPr>
        <w:pStyle w:val="Heading2"/>
      </w:pPr>
      <w:r>
        <w:t>Update song list</w:t>
      </w:r>
    </w:p>
    <w:p w:rsidR="00314A11" w:rsidRDefault="00314A11" w:rsidP="00937B4B">
      <w:pPr>
        <w:spacing w:before="0" w:after="0"/>
      </w:pPr>
      <w:r>
        <w:t xml:space="preserve">Receive </w:t>
      </w:r>
      <w:r w:rsidR="003B6C0E">
        <w:t xml:space="preserve">song list </w:t>
      </w:r>
      <w:r>
        <w:t>data</w:t>
      </w:r>
    </w:p>
    <w:p w:rsidR="003B6C0E" w:rsidRDefault="003B6C0E" w:rsidP="00937B4B">
      <w:pPr>
        <w:spacing w:before="0" w:after="0"/>
      </w:pPr>
      <w:r>
        <w:t>For each song in song list</w:t>
      </w:r>
    </w:p>
    <w:p w:rsidR="00314A11" w:rsidRDefault="00314A11" w:rsidP="003B6C0E">
      <w:pPr>
        <w:spacing w:before="0" w:after="0"/>
        <w:ind w:firstLine="720"/>
      </w:pPr>
      <w:r>
        <w:t xml:space="preserve">Update GUI to display </w:t>
      </w:r>
      <w:r w:rsidR="003B6C0E">
        <w:t>song</w:t>
      </w:r>
    </w:p>
    <w:p w:rsidR="00314A11" w:rsidRPr="00CC39C3" w:rsidRDefault="00314A11" w:rsidP="00937B4B">
      <w:pPr>
        <w:spacing w:before="0" w:after="0"/>
        <w:rPr>
          <w:b/>
        </w:rPr>
      </w:pPr>
      <w:r>
        <w:t xml:space="preserve">Go </w:t>
      </w:r>
      <w:r w:rsidR="00CC39C3">
        <w:t xml:space="preserve">to </w:t>
      </w:r>
      <w:proofErr w:type="gramStart"/>
      <w:r w:rsidR="00CC39C3">
        <w:rPr>
          <w:b/>
        </w:rPr>
        <w:t>Wait</w:t>
      </w:r>
      <w:proofErr w:type="gramEnd"/>
      <w:r w:rsidR="00CC39C3">
        <w:rPr>
          <w:b/>
        </w:rPr>
        <w:t xml:space="preserve"> for </w:t>
      </w:r>
      <w:r w:rsidR="001B2386">
        <w:rPr>
          <w:b/>
        </w:rPr>
        <w:t>u</w:t>
      </w:r>
      <w:r w:rsidR="00CC39C3">
        <w:rPr>
          <w:b/>
        </w:rPr>
        <w:t xml:space="preserve">ser </w:t>
      </w:r>
      <w:r w:rsidR="001B2386">
        <w:rPr>
          <w:b/>
        </w:rPr>
        <w:t>i</w:t>
      </w:r>
      <w:r w:rsidR="00CC39C3">
        <w:rPr>
          <w:b/>
        </w:rPr>
        <w:t>nput</w:t>
      </w:r>
    </w:p>
    <w:p w:rsidR="00314A11" w:rsidRDefault="00314A11" w:rsidP="00937B4B">
      <w:pPr>
        <w:pStyle w:val="Heading2"/>
      </w:pPr>
      <w:r>
        <w:t>Wait for user input</w:t>
      </w:r>
    </w:p>
    <w:p w:rsidR="00314A11" w:rsidRDefault="00314A11" w:rsidP="00937B4B">
      <w:pPr>
        <w:spacing w:before="0" w:after="0"/>
      </w:pPr>
      <w:r>
        <w:t>If song requested</w:t>
      </w:r>
    </w:p>
    <w:p w:rsidR="00773033" w:rsidRDefault="00773033" w:rsidP="00937B4B">
      <w:pPr>
        <w:spacing w:before="0" w:after="0"/>
      </w:pPr>
      <w:r>
        <w:tab/>
        <w:t>Create datagram</w:t>
      </w:r>
    </w:p>
    <w:p w:rsidR="00CC39C3" w:rsidRDefault="00773033" w:rsidP="00937B4B">
      <w:pPr>
        <w:spacing w:before="0" w:after="0"/>
      </w:pPr>
      <w:r>
        <w:tab/>
      </w:r>
      <w:r w:rsidR="00CC39C3">
        <w:t xml:space="preserve">Add song identifier to </w:t>
      </w:r>
      <w:r>
        <w:t>datagram</w:t>
      </w:r>
    </w:p>
    <w:p w:rsidR="00314A11" w:rsidRDefault="00314A11" w:rsidP="00CC39C3">
      <w:pPr>
        <w:spacing w:before="0" w:after="0"/>
        <w:ind w:firstLine="720"/>
      </w:pPr>
      <w:r>
        <w:t>S</w:t>
      </w:r>
      <w:r w:rsidR="00CC39C3">
        <w:t xml:space="preserve">end </w:t>
      </w:r>
      <w:r w:rsidR="00773033">
        <w:t>datagram</w:t>
      </w:r>
    </w:p>
    <w:p w:rsidR="003B6C0E" w:rsidRDefault="003B6C0E" w:rsidP="003B6C0E">
      <w:pPr>
        <w:spacing w:before="0" w:after="0"/>
      </w:pPr>
      <w:r>
        <w:t>If “voice” toggled</w:t>
      </w:r>
    </w:p>
    <w:p w:rsidR="003B6C0E" w:rsidRPr="003B6C0E" w:rsidRDefault="003B6C0E" w:rsidP="003B6C0E">
      <w:pPr>
        <w:spacing w:before="0" w:after="0"/>
        <w:rPr>
          <w:b/>
        </w:rPr>
      </w:pPr>
      <w:r>
        <w:tab/>
        <w:t xml:space="preserve">Go to </w:t>
      </w:r>
      <w:proofErr w:type="gramStart"/>
      <w:r w:rsidR="00773033">
        <w:rPr>
          <w:b/>
        </w:rPr>
        <w:t>Enable</w:t>
      </w:r>
      <w:proofErr w:type="gramEnd"/>
      <w:r w:rsidR="00773033">
        <w:rPr>
          <w:b/>
        </w:rPr>
        <w:t xml:space="preserve"> voice mode</w:t>
      </w:r>
    </w:p>
    <w:p w:rsidR="00314A11" w:rsidRDefault="00773033" w:rsidP="003B6C0E">
      <w:pPr>
        <w:pStyle w:val="Heading2"/>
        <w:rPr>
          <w:lang w:val="en-CA"/>
        </w:rPr>
      </w:pPr>
      <w:r>
        <w:rPr>
          <w:lang w:val="en-CA"/>
        </w:rPr>
        <w:t>Enable voice mode</w:t>
      </w:r>
    </w:p>
    <w:p w:rsidR="00773033" w:rsidRDefault="00773033" w:rsidP="00773033">
      <w:pPr>
        <w:spacing w:before="0" w:after="0"/>
        <w:rPr>
          <w:b/>
          <w:lang w:val="en-CA"/>
        </w:rPr>
      </w:pPr>
      <w:r>
        <w:rPr>
          <w:lang w:val="en-CA"/>
        </w:rPr>
        <w:t xml:space="preserve">Go to </w:t>
      </w:r>
      <w:r>
        <w:rPr>
          <w:b/>
          <w:lang w:val="en-CA"/>
        </w:rPr>
        <w:t>Create voice sending thread</w:t>
      </w:r>
      <w:r>
        <w:rPr>
          <w:b/>
          <w:lang w:val="en-CA"/>
        </w:rPr>
        <w:br/>
      </w:r>
      <w:r w:rsidRPr="00773033">
        <w:rPr>
          <w:lang w:val="en-CA"/>
        </w:rPr>
        <w:t>Go to</w:t>
      </w:r>
      <w:r>
        <w:rPr>
          <w:b/>
          <w:lang w:val="en-CA"/>
        </w:rPr>
        <w:t xml:space="preserve"> </w:t>
      </w:r>
      <w:proofErr w:type="gramStart"/>
      <w:r>
        <w:rPr>
          <w:b/>
          <w:lang w:val="en-CA"/>
        </w:rPr>
        <w:t>Create</w:t>
      </w:r>
      <w:proofErr w:type="gramEnd"/>
      <w:r>
        <w:rPr>
          <w:b/>
          <w:lang w:val="en-CA"/>
        </w:rPr>
        <w:t xml:space="preserve"> voice receiving thread</w:t>
      </w:r>
    </w:p>
    <w:p w:rsidR="00773033" w:rsidRDefault="00773033" w:rsidP="000D3D86">
      <w:pPr>
        <w:pStyle w:val="Heading2"/>
        <w:spacing w:before="0"/>
        <w:rPr>
          <w:lang w:val="en-CA"/>
        </w:rPr>
      </w:pPr>
      <w:r>
        <w:rPr>
          <w:lang w:val="en-CA"/>
        </w:rPr>
        <w:t>Create voice sending thread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Create thread</w:t>
      </w:r>
    </w:p>
    <w:p w:rsidR="00773033" w:rsidRDefault="00773033" w:rsidP="000D3D86">
      <w:pPr>
        <w:spacing w:before="0" w:after="0"/>
        <w:rPr>
          <w:b/>
          <w:lang w:val="en-CA"/>
        </w:rPr>
      </w:pPr>
      <w:r>
        <w:rPr>
          <w:lang w:val="en-CA"/>
        </w:rPr>
        <w:t xml:space="preserve">Go to </w:t>
      </w:r>
      <w:r>
        <w:rPr>
          <w:b/>
          <w:lang w:val="en-CA"/>
        </w:rPr>
        <w:t>Initialize mic</w:t>
      </w:r>
    </w:p>
    <w:p w:rsidR="00773033" w:rsidRDefault="00773033" w:rsidP="000D3D86">
      <w:pPr>
        <w:pStyle w:val="Heading2"/>
        <w:spacing w:before="0"/>
        <w:rPr>
          <w:lang w:val="en-CA"/>
        </w:rPr>
      </w:pPr>
      <w:r>
        <w:rPr>
          <w:lang w:val="en-CA"/>
        </w:rPr>
        <w:t>Initialize mic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Search for device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Open device</w:t>
      </w:r>
    </w:p>
    <w:p w:rsidR="00773033" w:rsidRDefault="00773033" w:rsidP="000D3D86">
      <w:pPr>
        <w:spacing w:before="0" w:after="0"/>
        <w:rPr>
          <w:b/>
          <w:lang w:val="en-CA"/>
        </w:rPr>
      </w:pPr>
      <w:r>
        <w:rPr>
          <w:lang w:val="en-CA"/>
        </w:rPr>
        <w:t xml:space="preserve">Go to </w:t>
      </w:r>
      <w:proofErr w:type="gramStart"/>
      <w:r>
        <w:rPr>
          <w:b/>
          <w:lang w:val="en-CA"/>
        </w:rPr>
        <w:t>Wait</w:t>
      </w:r>
      <w:proofErr w:type="gramEnd"/>
      <w:r>
        <w:rPr>
          <w:b/>
          <w:lang w:val="en-CA"/>
        </w:rPr>
        <w:t xml:space="preserve"> for voice input</w:t>
      </w:r>
    </w:p>
    <w:p w:rsidR="00773033" w:rsidRDefault="00773033" w:rsidP="000D3D86">
      <w:pPr>
        <w:pStyle w:val="Heading2"/>
        <w:spacing w:before="0"/>
        <w:rPr>
          <w:lang w:val="en-CA"/>
        </w:rPr>
      </w:pPr>
      <w:r w:rsidRPr="00773033">
        <w:rPr>
          <w:lang w:val="en-CA"/>
        </w:rPr>
        <w:t>Wait for voice input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While true: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ab/>
        <w:t>If got voice input</w:t>
      </w:r>
    </w:p>
    <w:p w:rsidR="00773033" w:rsidRDefault="00773033" w:rsidP="000D3D86">
      <w:pPr>
        <w:spacing w:before="0" w:after="0"/>
        <w:rPr>
          <w:b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Go to </w:t>
      </w:r>
      <w:proofErr w:type="gramStart"/>
      <w:r>
        <w:rPr>
          <w:b/>
          <w:lang w:val="en-CA"/>
        </w:rPr>
        <w:t>Send</w:t>
      </w:r>
      <w:proofErr w:type="gramEnd"/>
      <w:r>
        <w:rPr>
          <w:b/>
          <w:lang w:val="en-CA"/>
        </w:rPr>
        <w:t xml:space="preserve"> voice data</w:t>
      </w:r>
    </w:p>
    <w:p w:rsidR="00773033" w:rsidRDefault="00773033" w:rsidP="000D3D86">
      <w:pPr>
        <w:pStyle w:val="Heading2"/>
        <w:spacing w:before="0"/>
        <w:rPr>
          <w:lang w:val="en-CA"/>
        </w:rPr>
      </w:pPr>
      <w:r>
        <w:rPr>
          <w:lang w:val="en-CA"/>
        </w:rPr>
        <w:t>Send voice data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Create datagram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Add voice data to datagram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Send datagram</w:t>
      </w:r>
    </w:p>
    <w:p w:rsidR="00773033" w:rsidRDefault="00773033" w:rsidP="000D3D86">
      <w:pPr>
        <w:spacing w:before="0" w:after="0"/>
        <w:rPr>
          <w:b/>
          <w:lang w:val="en-CA"/>
        </w:rPr>
      </w:pPr>
      <w:r>
        <w:rPr>
          <w:lang w:val="en-CA"/>
        </w:rPr>
        <w:t xml:space="preserve">Go to </w:t>
      </w:r>
      <w:proofErr w:type="gramStart"/>
      <w:r>
        <w:rPr>
          <w:b/>
          <w:lang w:val="en-CA"/>
        </w:rPr>
        <w:t>Wait</w:t>
      </w:r>
      <w:proofErr w:type="gramEnd"/>
      <w:r>
        <w:rPr>
          <w:b/>
          <w:lang w:val="en-CA"/>
        </w:rPr>
        <w:t xml:space="preserve"> for voice input</w:t>
      </w:r>
    </w:p>
    <w:p w:rsidR="00773033" w:rsidRDefault="00773033" w:rsidP="000D3D86">
      <w:pPr>
        <w:pStyle w:val="Heading2"/>
        <w:spacing w:before="0"/>
        <w:rPr>
          <w:lang w:val="en-CA"/>
        </w:rPr>
      </w:pPr>
      <w:r>
        <w:rPr>
          <w:lang w:val="en-CA"/>
        </w:rPr>
        <w:t>Create voice receiving thread</w:t>
      </w:r>
    </w:p>
    <w:p w:rsidR="00773033" w:rsidRDefault="00773033" w:rsidP="000D3D86">
      <w:pPr>
        <w:spacing w:before="0" w:after="0"/>
        <w:rPr>
          <w:lang w:val="en-CA"/>
        </w:rPr>
      </w:pPr>
      <w:r>
        <w:rPr>
          <w:lang w:val="en-CA"/>
        </w:rPr>
        <w:t>Create thread</w:t>
      </w:r>
    </w:p>
    <w:p w:rsidR="00773033" w:rsidRPr="000D3D86" w:rsidRDefault="000D3D86" w:rsidP="000D3D86">
      <w:pPr>
        <w:spacing w:before="0" w:after="0"/>
        <w:rPr>
          <w:lang w:val="en-CA"/>
        </w:rPr>
      </w:pPr>
      <w:r>
        <w:rPr>
          <w:lang w:val="en-CA"/>
        </w:rPr>
        <w:t xml:space="preserve">&lt;Similar to </w:t>
      </w:r>
      <w:r>
        <w:rPr>
          <w:b/>
          <w:lang w:val="en-CA"/>
        </w:rPr>
        <w:t>Song receiving thread</w:t>
      </w:r>
      <w:r>
        <w:rPr>
          <w:lang w:val="en-CA"/>
        </w:rPr>
        <w:t>, see above&gt;</w:t>
      </w:r>
    </w:p>
    <w:sectPr w:rsidR="00773033" w:rsidRPr="000D3D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D62" w:rsidRDefault="00936D62">
      <w:pPr>
        <w:spacing w:after="0" w:line="240" w:lineRule="auto"/>
      </w:pPr>
      <w:r>
        <w:separator/>
      </w:r>
    </w:p>
  </w:endnote>
  <w:endnote w:type="continuationSeparator" w:id="0">
    <w:p w:rsidR="00936D62" w:rsidRDefault="009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D62" w:rsidRDefault="00936D62">
      <w:pPr>
        <w:spacing w:after="0" w:line="240" w:lineRule="auto"/>
      </w:pPr>
      <w:r>
        <w:separator/>
      </w:r>
    </w:p>
  </w:footnote>
  <w:footnote w:type="continuationSeparator" w:id="0">
    <w:p w:rsidR="00936D62" w:rsidRDefault="0093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 w:rsidP="00143F0C">
    <w:pPr>
      <w:pStyle w:val="Header"/>
      <w:jc w:val="right"/>
    </w:pPr>
    <w:r>
      <w:t xml:space="preserve">Krystle Bulalakaw, Oscar Kwan, Gabriel Lee, </w:t>
    </w:r>
    <w:proofErr w:type="spellStart"/>
    <w:r>
      <w:t>Eunwon</w:t>
    </w:r>
    <w:proofErr w:type="spellEnd"/>
    <w:r>
      <w:t xml:space="preserve"> Moon</w:t>
    </w:r>
  </w:p>
  <w:p w:rsidR="00143F0C" w:rsidRDefault="00143F0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11"/>
    <w:rsid w:val="00077E65"/>
    <w:rsid w:val="000D3D86"/>
    <w:rsid w:val="000E63AC"/>
    <w:rsid w:val="00143F0C"/>
    <w:rsid w:val="001B2386"/>
    <w:rsid w:val="00314A11"/>
    <w:rsid w:val="003B6C0E"/>
    <w:rsid w:val="00443FE3"/>
    <w:rsid w:val="0045579E"/>
    <w:rsid w:val="006B2F0C"/>
    <w:rsid w:val="00773033"/>
    <w:rsid w:val="00936D62"/>
    <w:rsid w:val="00937B4B"/>
    <w:rsid w:val="00AB60B8"/>
    <w:rsid w:val="00CC39C3"/>
    <w:rsid w:val="00DF1777"/>
    <w:rsid w:val="00E777C5"/>
    <w:rsid w:val="00EB7DA3"/>
    <w:rsid w:val="00F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BDDD0-1DB7-4370-88BF-27D9FAA3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A11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143F0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0C"/>
  </w:style>
  <w:style w:type="paragraph" w:styleId="Footer">
    <w:name w:val="footer"/>
    <w:basedOn w:val="Normal"/>
    <w:link w:val="FooterChar"/>
    <w:uiPriority w:val="99"/>
    <w:unhideWhenUsed/>
    <w:rsid w:val="00143F0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8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0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2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4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5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0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1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8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4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9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9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6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4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9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0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2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9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6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1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1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0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4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8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2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2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9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6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0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3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6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7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4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8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2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6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6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2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2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7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2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6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6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9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4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5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8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4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5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2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5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4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4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7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4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2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6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2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3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68A5DA-CA4F-4E8C-AEA0-9F8510B8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96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</dc:creator>
  <cp:keywords/>
  <dc:description/>
  <cp:lastModifiedBy>Krystle Bulalakaw</cp:lastModifiedBy>
  <cp:revision>1</cp:revision>
  <dcterms:created xsi:type="dcterms:W3CDTF">2016-03-08T17:46:00Z</dcterms:created>
  <dcterms:modified xsi:type="dcterms:W3CDTF">2016-03-10T15:46:00Z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